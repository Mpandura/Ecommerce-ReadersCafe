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4B6F" w14:textId="7906A4EC" w:rsidR="00BC7312" w:rsidRPr="0058783E" w:rsidRDefault="00BC7312" w:rsidP="00BC7312">
      <w:pPr>
        <w:rPr>
          <w:rFonts w:cstheme="minorHAnsi"/>
          <w:sz w:val="24"/>
          <w:szCs w:val="24"/>
        </w:rPr>
      </w:pPr>
    </w:p>
    <w:p w14:paraId="15D70D84" w14:textId="77777777" w:rsidR="008B56CA" w:rsidRPr="0058783E" w:rsidRDefault="008B56CA" w:rsidP="008B56CA">
      <w:pPr>
        <w:rPr>
          <w:rFonts w:cstheme="minorHAnsi"/>
          <w:b/>
          <w:sz w:val="24"/>
          <w:szCs w:val="24"/>
        </w:rPr>
      </w:pPr>
    </w:p>
    <w:p w14:paraId="57FCBC3A" w14:textId="1E5D25D1" w:rsidR="008B56CA" w:rsidRPr="0058783E" w:rsidRDefault="008B56CA" w:rsidP="008B56CA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***************IMPORTANT*************************</w:t>
      </w:r>
    </w:p>
    <w:p w14:paraId="2DA4D72D" w14:textId="088FB4DB" w:rsidR="00BC7312" w:rsidRPr="0058783E" w:rsidRDefault="00BC7312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All </w:t>
      </w:r>
      <w:proofErr w:type="gramStart"/>
      <w:r w:rsidRPr="0058783E">
        <w:rPr>
          <w:rFonts w:cstheme="minorHAnsi"/>
          <w:b/>
          <w:sz w:val="24"/>
          <w:szCs w:val="24"/>
        </w:rPr>
        <w:t>the  parts</w:t>
      </w:r>
      <w:proofErr w:type="gramEnd"/>
      <w:r w:rsidRPr="0058783E">
        <w:rPr>
          <w:rFonts w:cstheme="minorHAnsi"/>
          <w:b/>
          <w:sz w:val="24"/>
          <w:szCs w:val="24"/>
        </w:rPr>
        <w:t xml:space="preserve"> have to be running together to check the complete application</w:t>
      </w:r>
    </w:p>
    <w:p w14:paraId="3AE530F4" w14:textId="78BEAECF" w:rsidR="00FA4923" w:rsidRPr="0058783E" w:rsidRDefault="005766A1" w:rsidP="00BC731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Source files with appropriate comments have been provided in </w:t>
      </w:r>
      <w:proofErr w:type="spellStart"/>
      <w:r>
        <w:rPr>
          <w:rFonts w:cstheme="minorHAnsi"/>
          <w:b/>
          <w:sz w:val="24"/>
          <w:szCs w:val="24"/>
        </w:rPr>
        <w:t>finalnew</w:t>
      </w:r>
      <w:proofErr w:type="spellEnd"/>
      <w:r>
        <w:rPr>
          <w:rFonts w:cstheme="minorHAnsi"/>
          <w:b/>
          <w:sz w:val="24"/>
          <w:szCs w:val="24"/>
        </w:rPr>
        <w:t xml:space="preserve"> folder.</w:t>
      </w:r>
    </w:p>
    <w:p w14:paraId="49AAEA62" w14:textId="12D61B62" w:rsidR="002829E3" w:rsidRPr="0058783E" w:rsidRDefault="002829E3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Please make sure these things are up and running before u test the application </w:t>
      </w:r>
      <w:r w:rsidR="00FA4923" w:rsidRPr="0058783E">
        <w:rPr>
          <w:rFonts w:cstheme="minorHAnsi"/>
          <w:b/>
          <w:sz w:val="24"/>
          <w:szCs w:val="24"/>
        </w:rPr>
        <w:t xml:space="preserve">and the steps to start this is defined </w:t>
      </w:r>
      <w:proofErr w:type="spellStart"/>
      <w:proofErr w:type="gramStart"/>
      <w:r w:rsidR="00FA4923" w:rsidRPr="0058783E">
        <w:rPr>
          <w:rFonts w:cstheme="minorHAnsi"/>
          <w:b/>
          <w:sz w:val="24"/>
          <w:szCs w:val="24"/>
        </w:rPr>
        <w:t>below.The</w:t>
      </w:r>
      <w:proofErr w:type="spellEnd"/>
      <w:proofErr w:type="gramEnd"/>
      <w:r w:rsidR="00FA4923" w:rsidRPr="0058783E">
        <w:rPr>
          <w:rFonts w:cstheme="minorHAnsi"/>
          <w:b/>
          <w:sz w:val="24"/>
          <w:szCs w:val="24"/>
        </w:rPr>
        <w:t xml:space="preserve"> functionalities can be found in the report </w:t>
      </w:r>
    </w:p>
    <w:p w14:paraId="5580A5E0" w14:textId="56A9C301" w:rsidR="002829E3" w:rsidRPr="0058783E" w:rsidRDefault="002829E3" w:rsidP="00BC7312">
      <w:pPr>
        <w:rPr>
          <w:rFonts w:cstheme="minorHAnsi"/>
          <w:b/>
          <w:sz w:val="24"/>
          <w:szCs w:val="24"/>
        </w:rPr>
      </w:pPr>
      <w:proofErr w:type="gramStart"/>
      <w:r w:rsidRPr="0058783E">
        <w:rPr>
          <w:rFonts w:cstheme="minorHAnsi"/>
          <w:b/>
          <w:sz w:val="24"/>
          <w:szCs w:val="24"/>
        </w:rPr>
        <w:t>REDIS,ADMIN</w:t>
      </w:r>
      <w:proofErr w:type="gramEnd"/>
      <w:r w:rsidRPr="0058783E">
        <w:rPr>
          <w:rFonts w:cstheme="minorHAnsi"/>
          <w:b/>
          <w:sz w:val="24"/>
          <w:szCs w:val="24"/>
        </w:rPr>
        <w:t xml:space="preserve"> PORTAL,STORE FRONT,CHAT APPLICATION,MYSQL DATABASE,CODE IN ECLIPSE</w:t>
      </w:r>
    </w:p>
    <w:p w14:paraId="10CA22F4" w14:textId="77777777" w:rsidR="00FA4923" w:rsidRPr="0058783E" w:rsidRDefault="00FA4923" w:rsidP="00FA4923">
      <w:pPr>
        <w:rPr>
          <w:rFonts w:cstheme="minorHAnsi"/>
          <w:b/>
          <w:sz w:val="24"/>
          <w:szCs w:val="24"/>
        </w:rPr>
      </w:pPr>
    </w:p>
    <w:p w14:paraId="0593DCE2" w14:textId="148D6E38" w:rsidR="00FA4923" w:rsidRPr="0058783E" w:rsidRDefault="00FA4923" w:rsidP="00FA4923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*************Setup of the application****************</w:t>
      </w:r>
    </w:p>
    <w:p w14:paraId="312AEBED" w14:textId="03BB7B12" w:rsidR="002829E3" w:rsidRPr="0058783E" w:rsidRDefault="00114145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Please find the project in the below URL</w:t>
      </w:r>
      <w:bookmarkStart w:id="0" w:name="_GoBack"/>
      <w:bookmarkEnd w:id="0"/>
    </w:p>
    <w:p w14:paraId="4A6D0E0C" w14:textId="3A3DD3AB" w:rsidR="00114145" w:rsidRPr="004E66D2" w:rsidRDefault="004E66D2" w:rsidP="00BC7312">
      <w:pPr>
        <w:rPr>
          <w:rFonts w:cstheme="minorHAnsi"/>
          <w:sz w:val="24"/>
          <w:szCs w:val="24"/>
        </w:rPr>
      </w:pPr>
      <w:hyperlink r:id="rId8" w:history="1">
        <w:r w:rsidRPr="004E66D2">
          <w:rPr>
            <w:rStyle w:val="Hyperlink"/>
            <w:rFonts w:cstheme="minorHAnsi"/>
            <w:sz w:val="24"/>
            <w:szCs w:val="24"/>
          </w:rPr>
          <w:t>https://drive.google.com/open?id=1me8Gr8-rUK29BDTx84O4E4LdHwECy2ap</w:t>
        </w:r>
      </w:hyperlink>
    </w:p>
    <w:p w14:paraId="00658930" w14:textId="77777777" w:rsidR="00114145" w:rsidRPr="0058783E" w:rsidRDefault="00114145" w:rsidP="00BC7312">
      <w:pPr>
        <w:rPr>
          <w:rFonts w:cstheme="minorHAnsi"/>
          <w:b/>
          <w:sz w:val="24"/>
          <w:szCs w:val="24"/>
        </w:rPr>
      </w:pPr>
    </w:p>
    <w:p w14:paraId="6AD5E447" w14:textId="5C4EA5C7" w:rsidR="00BC7312" w:rsidRPr="0058783E" w:rsidRDefault="00BC7312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1.Installation of Redis</w:t>
      </w:r>
    </w:p>
    <w:p w14:paraId="1AABEE15" w14:textId="10DF8AA0" w:rsidR="00BC7312" w:rsidRPr="0058783E" w:rsidRDefault="00BC7312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Please install </w:t>
      </w:r>
      <w:proofErr w:type="spellStart"/>
      <w:r w:rsidRPr="0058783E">
        <w:rPr>
          <w:rFonts w:cstheme="minorHAnsi"/>
          <w:sz w:val="24"/>
          <w:szCs w:val="24"/>
        </w:rPr>
        <w:t>redis</w:t>
      </w:r>
      <w:proofErr w:type="spellEnd"/>
      <w:r w:rsidRPr="0058783E">
        <w:rPr>
          <w:rFonts w:cstheme="minorHAnsi"/>
          <w:sz w:val="24"/>
          <w:szCs w:val="24"/>
        </w:rPr>
        <w:t xml:space="preserve"> which is provided in the package</w:t>
      </w:r>
    </w:p>
    <w:p w14:paraId="50D94B5C" w14:textId="77777777" w:rsidR="00BC7312" w:rsidRPr="0058783E" w:rsidRDefault="00BC7312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To run </w:t>
      </w:r>
      <w:proofErr w:type="spellStart"/>
      <w:r w:rsidRPr="0058783E">
        <w:rPr>
          <w:rFonts w:cstheme="minorHAnsi"/>
          <w:sz w:val="24"/>
          <w:szCs w:val="24"/>
        </w:rPr>
        <w:t>redis</w:t>
      </w:r>
      <w:proofErr w:type="spellEnd"/>
    </w:p>
    <w:p w14:paraId="3B2CD6F3" w14:textId="77777777" w:rsidR="00BC7312" w:rsidRPr="0058783E" w:rsidRDefault="00BC7312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First Run </w:t>
      </w:r>
      <w:proofErr w:type="spellStart"/>
      <w:r w:rsidRPr="0058783E">
        <w:rPr>
          <w:rFonts w:cstheme="minorHAnsi"/>
          <w:sz w:val="24"/>
          <w:szCs w:val="24"/>
        </w:rPr>
        <w:t>redis</w:t>
      </w:r>
      <w:proofErr w:type="spellEnd"/>
      <w:r w:rsidRPr="0058783E">
        <w:rPr>
          <w:rFonts w:cstheme="minorHAnsi"/>
          <w:sz w:val="24"/>
          <w:szCs w:val="24"/>
        </w:rPr>
        <w:t xml:space="preserve"> server and then </w:t>
      </w:r>
      <w:proofErr w:type="spellStart"/>
      <w:r w:rsidRPr="0058783E">
        <w:rPr>
          <w:rFonts w:cstheme="minorHAnsi"/>
          <w:sz w:val="24"/>
          <w:szCs w:val="24"/>
        </w:rPr>
        <w:t>redis</w:t>
      </w:r>
      <w:proofErr w:type="spellEnd"/>
      <w:r w:rsidRPr="0058783E">
        <w:rPr>
          <w:rFonts w:cstheme="minorHAnsi"/>
          <w:sz w:val="24"/>
          <w:szCs w:val="24"/>
        </w:rPr>
        <w:t xml:space="preserve"> client </w:t>
      </w:r>
    </w:p>
    <w:p w14:paraId="423EE98A" w14:textId="06E9B283" w:rsidR="00BC7312" w:rsidRPr="0058783E" w:rsidRDefault="00BC7312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To check whether </w:t>
      </w:r>
      <w:proofErr w:type="spellStart"/>
      <w:r w:rsidRPr="0058783E">
        <w:rPr>
          <w:rFonts w:cstheme="minorHAnsi"/>
          <w:sz w:val="24"/>
          <w:szCs w:val="24"/>
        </w:rPr>
        <w:t>redis</w:t>
      </w:r>
      <w:proofErr w:type="spellEnd"/>
      <w:r w:rsidRPr="0058783E">
        <w:rPr>
          <w:rFonts w:cstheme="minorHAnsi"/>
          <w:sz w:val="24"/>
          <w:szCs w:val="24"/>
        </w:rPr>
        <w:t xml:space="preserve"> setup is up and running from the client window of </w:t>
      </w:r>
      <w:proofErr w:type="spellStart"/>
      <w:r w:rsidRPr="0058783E">
        <w:rPr>
          <w:rFonts w:cstheme="minorHAnsi"/>
          <w:sz w:val="24"/>
          <w:szCs w:val="24"/>
        </w:rPr>
        <w:t>redis</w:t>
      </w:r>
      <w:proofErr w:type="spellEnd"/>
      <w:r w:rsidRPr="0058783E">
        <w:rPr>
          <w:rFonts w:cstheme="minorHAnsi"/>
          <w:sz w:val="24"/>
          <w:szCs w:val="24"/>
        </w:rPr>
        <w:t xml:space="preserve"> do a </w:t>
      </w:r>
      <w:r w:rsidRPr="0058783E">
        <w:rPr>
          <w:rFonts w:cstheme="minorHAnsi"/>
          <w:b/>
          <w:sz w:val="24"/>
          <w:szCs w:val="24"/>
        </w:rPr>
        <w:t>ping</w:t>
      </w:r>
      <w:r w:rsidRPr="0058783E">
        <w:rPr>
          <w:rFonts w:cstheme="minorHAnsi"/>
          <w:sz w:val="24"/>
          <w:szCs w:val="24"/>
        </w:rPr>
        <w:t xml:space="preserve"> request to the server</w:t>
      </w:r>
    </w:p>
    <w:p w14:paraId="029234FE" w14:textId="0FCF7078" w:rsidR="00BC7312" w:rsidRPr="0058783E" w:rsidRDefault="008B56CA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>T</w:t>
      </w:r>
      <w:r w:rsidR="00BC7312" w:rsidRPr="0058783E">
        <w:rPr>
          <w:rFonts w:cstheme="minorHAnsi"/>
          <w:sz w:val="24"/>
          <w:szCs w:val="24"/>
        </w:rPr>
        <w:t xml:space="preserve">o view session information run command </w:t>
      </w:r>
      <w:r w:rsidR="00BC7312" w:rsidRPr="0058783E">
        <w:rPr>
          <w:rFonts w:cstheme="minorHAnsi"/>
          <w:b/>
          <w:sz w:val="24"/>
          <w:szCs w:val="24"/>
        </w:rPr>
        <w:t>monitor</w:t>
      </w:r>
      <w:r w:rsidR="00BC7312" w:rsidRPr="0058783E">
        <w:rPr>
          <w:rFonts w:cstheme="minorHAnsi"/>
          <w:sz w:val="24"/>
          <w:szCs w:val="24"/>
        </w:rPr>
        <w:t xml:space="preserve"> in client side of </w:t>
      </w:r>
      <w:proofErr w:type="spellStart"/>
      <w:r w:rsidR="00BC7312" w:rsidRPr="0058783E">
        <w:rPr>
          <w:rFonts w:cstheme="minorHAnsi"/>
          <w:sz w:val="24"/>
          <w:szCs w:val="24"/>
        </w:rPr>
        <w:t>redis</w:t>
      </w:r>
      <w:proofErr w:type="spellEnd"/>
    </w:p>
    <w:p w14:paraId="3E07B04B" w14:textId="77777777" w:rsidR="00BC7312" w:rsidRPr="0058783E" w:rsidRDefault="00BC7312" w:rsidP="00BC7312">
      <w:pPr>
        <w:rPr>
          <w:rFonts w:cstheme="minorHAnsi"/>
          <w:sz w:val="24"/>
          <w:szCs w:val="24"/>
        </w:rPr>
      </w:pPr>
    </w:p>
    <w:p w14:paraId="4802F3AE" w14:textId="77777777" w:rsidR="00BC7312" w:rsidRPr="0058783E" w:rsidRDefault="00BC7312" w:rsidP="00BC7312">
      <w:pPr>
        <w:rPr>
          <w:rFonts w:cstheme="minorHAnsi"/>
          <w:sz w:val="24"/>
          <w:szCs w:val="24"/>
        </w:rPr>
      </w:pPr>
    </w:p>
    <w:p w14:paraId="344B412A" w14:textId="504D707A" w:rsidR="00BC7312" w:rsidRPr="0058783E" w:rsidRDefault="00262D26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2.Setup of Admin Portal and Store Front /customer portal</w:t>
      </w:r>
    </w:p>
    <w:p w14:paraId="5FC55FB7" w14:textId="77777777" w:rsidR="00262D26" w:rsidRPr="0058783E" w:rsidRDefault="00262D26" w:rsidP="00BC7312">
      <w:pPr>
        <w:rPr>
          <w:rFonts w:cstheme="minorHAnsi"/>
          <w:sz w:val="24"/>
          <w:szCs w:val="24"/>
        </w:rPr>
      </w:pPr>
    </w:p>
    <w:p w14:paraId="460FB1C3" w14:textId="3303805F" w:rsidR="00BC7312" w:rsidRPr="0058783E" w:rsidRDefault="00BC7312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Make sure you have </w:t>
      </w:r>
      <w:proofErr w:type="spellStart"/>
      <w:r w:rsidRPr="0058783E">
        <w:rPr>
          <w:rFonts w:cstheme="minorHAnsi"/>
          <w:sz w:val="24"/>
          <w:szCs w:val="24"/>
        </w:rPr>
        <w:t>npm</w:t>
      </w:r>
      <w:proofErr w:type="spellEnd"/>
      <w:r w:rsidRPr="0058783E">
        <w:rPr>
          <w:rFonts w:cstheme="minorHAnsi"/>
          <w:sz w:val="24"/>
          <w:szCs w:val="24"/>
        </w:rPr>
        <w:t xml:space="preserve"> and Node.js installed</w:t>
      </w:r>
      <w:r w:rsidR="00262D26" w:rsidRPr="0058783E">
        <w:rPr>
          <w:rFonts w:cstheme="minorHAnsi"/>
          <w:sz w:val="24"/>
          <w:szCs w:val="24"/>
        </w:rPr>
        <w:t xml:space="preserve"> else please do install.</w:t>
      </w:r>
    </w:p>
    <w:p w14:paraId="2860989A" w14:textId="5BFE2644" w:rsidR="00806A1D" w:rsidRPr="0058783E" w:rsidRDefault="005355AE" w:rsidP="00BC7312">
      <w:pPr>
        <w:rPr>
          <w:rFonts w:cstheme="minorHAnsi"/>
          <w:sz w:val="24"/>
          <w:szCs w:val="24"/>
        </w:rPr>
      </w:pPr>
      <w:proofErr w:type="spellStart"/>
      <w:r w:rsidRPr="0058783E">
        <w:rPr>
          <w:rFonts w:cstheme="minorHAnsi"/>
          <w:sz w:val="24"/>
          <w:szCs w:val="24"/>
        </w:rPr>
        <w:t>Node_module</w:t>
      </w:r>
      <w:proofErr w:type="spellEnd"/>
      <w:r w:rsidRPr="0058783E">
        <w:rPr>
          <w:rFonts w:cstheme="minorHAnsi"/>
          <w:sz w:val="24"/>
          <w:szCs w:val="24"/>
        </w:rPr>
        <w:t xml:space="preserve"> folder is provided by default if</w:t>
      </w:r>
      <w:r w:rsidR="002829E3" w:rsidRPr="0058783E">
        <w:rPr>
          <w:rFonts w:cstheme="minorHAnsi"/>
          <w:sz w:val="24"/>
          <w:szCs w:val="24"/>
        </w:rPr>
        <w:t xml:space="preserve"> it says node modules missing only then please do a </w:t>
      </w:r>
      <w:proofErr w:type="spellStart"/>
      <w:r w:rsidR="002829E3" w:rsidRPr="0058783E">
        <w:rPr>
          <w:rFonts w:cstheme="minorHAnsi"/>
          <w:sz w:val="24"/>
          <w:szCs w:val="24"/>
        </w:rPr>
        <w:t>npm</w:t>
      </w:r>
      <w:proofErr w:type="spellEnd"/>
      <w:r w:rsidR="002829E3" w:rsidRPr="0058783E">
        <w:rPr>
          <w:rFonts w:cstheme="minorHAnsi"/>
          <w:sz w:val="24"/>
          <w:szCs w:val="24"/>
        </w:rPr>
        <w:t xml:space="preserve"> install as it needs to configure for your system.</w:t>
      </w:r>
    </w:p>
    <w:p w14:paraId="40BBEA38" w14:textId="77777777" w:rsidR="00262D26" w:rsidRPr="0058783E" w:rsidRDefault="00262D26" w:rsidP="00262D26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You need to run both the admin portal and Store front on two different Ports </w:t>
      </w:r>
    </w:p>
    <w:p w14:paraId="0E2F1EC3" w14:textId="29FD7B98" w:rsidR="00262D26" w:rsidRPr="0058783E" w:rsidRDefault="00262D26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To run Admin portal</w:t>
      </w:r>
    </w:p>
    <w:p w14:paraId="632366F2" w14:textId="52F4A372" w:rsidR="00BC7312" w:rsidRPr="0058783E" w:rsidRDefault="00BC7312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Open Command Prompt and navigate to the path where you have unzipped the folder </w:t>
      </w:r>
      <w:proofErr w:type="spellStart"/>
      <w:r w:rsidRPr="0058783E">
        <w:rPr>
          <w:rFonts w:cstheme="minorHAnsi"/>
          <w:sz w:val="24"/>
          <w:szCs w:val="24"/>
        </w:rPr>
        <w:t>AdminPortal</w:t>
      </w:r>
      <w:proofErr w:type="spellEnd"/>
    </w:p>
    <w:p w14:paraId="6B66088B" w14:textId="77777777" w:rsidR="00BC7312" w:rsidRPr="0058783E" w:rsidRDefault="00BC7312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In you command prompt run the command </w:t>
      </w:r>
    </w:p>
    <w:p w14:paraId="4462AB04" w14:textId="77777777" w:rsidR="00BC7312" w:rsidRPr="0058783E" w:rsidRDefault="00BC7312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ng </w:t>
      </w:r>
      <w:proofErr w:type="gramStart"/>
      <w:r w:rsidRPr="0058783E">
        <w:rPr>
          <w:rFonts w:cstheme="minorHAnsi"/>
          <w:b/>
          <w:sz w:val="24"/>
          <w:szCs w:val="24"/>
        </w:rPr>
        <w:t>serve</w:t>
      </w:r>
      <w:proofErr w:type="gramEnd"/>
      <w:r w:rsidRPr="0058783E">
        <w:rPr>
          <w:rFonts w:cstheme="minorHAnsi"/>
          <w:b/>
          <w:sz w:val="24"/>
          <w:szCs w:val="24"/>
        </w:rPr>
        <w:t xml:space="preserve"> </w:t>
      </w:r>
    </w:p>
    <w:p w14:paraId="18478F4C" w14:textId="6F982EC8" w:rsidR="00BC7312" w:rsidRPr="0058783E" w:rsidRDefault="00BC7312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By </w:t>
      </w:r>
      <w:proofErr w:type="gramStart"/>
      <w:r w:rsidRPr="0058783E">
        <w:rPr>
          <w:rFonts w:cstheme="minorHAnsi"/>
          <w:sz w:val="24"/>
          <w:szCs w:val="24"/>
        </w:rPr>
        <w:t>default</w:t>
      </w:r>
      <w:proofErr w:type="gramEnd"/>
      <w:r w:rsidRPr="0058783E">
        <w:rPr>
          <w:rFonts w:cstheme="minorHAnsi"/>
          <w:sz w:val="24"/>
          <w:szCs w:val="24"/>
        </w:rPr>
        <w:t xml:space="preserve"> the application will run on port 4200</w:t>
      </w:r>
    </w:p>
    <w:p w14:paraId="2054B5FD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Login Admin Portal</w:t>
      </w:r>
    </w:p>
    <w:p w14:paraId="6CD66966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Username -j</w:t>
      </w:r>
    </w:p>
    <w:p w14:paraId="78965A9F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Password-p</w:t>
      </w:r>
    </w:p>
    <w:p w14:paraId="3C478F64" w14:textId="77777777" w:rsidR="005355AE" w:rsidRPr="0058783E" w:rsidRDefault="005355AE" w:rsidP="00BC7312">
      <w:pPr>
        <w:rPr>
          <w:rFonts w:cstheme="minorHAnsi"/>
          <w:sz w:val="24"/>
          <w:szCs w:val="24"/>
        </w:rPr>
      </w:pPr>
    </w:p>
    <w:p w14:paraId="17A53919" w14:textId="77777777" w:rsidR="005355AE" w:rsidRPr="0058783E" w:rsidRDefault="005355AE" w:rsidP="005355AE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>Functionalities present</w:t>
      </w:r>
    </w:p>
    <w:p w14:paraId="388C3592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View Book List</w:t>
      </w:r>
    </w:p>
    <w:p w14:paraId="75EFF26F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Add books </w:t>
      </w:r>
    </w:p>
    <w:p w14:paraId="113488B5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Edit books</w:t>
      </w:r>
    </w:p>
    <w:p w14:paraId="276D4F50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Delete Books</w:t>
      </w:r>
    </w:p>
    <w:p w14:paraId="0C511E18" w14:textId="77777777" w:rsidR="00BC7312" w:rsidRPr="0058783E" w:rsidRDefault="00BC7312" w:rsidP="00BC7312">
      <w:pPr>
        <w:rPr>
          <w:rFonts w:cstheme="minorHAnsi"/>
          <w:sz w:val="24"/>
          <w:szCs w:val="24"/>
        </w:rPr>
      </w:pPr>
    </w:p>
    <w:p w14:paraId="1EFC3D23" w14:textId="77777777" w:rsidR="00BC7312" w:rsidRPr="0058783E" w:rsidRDefault="00BC7312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lastRenderedPageBreak/>
        <w:t xml:space="preserve">To run the Store Front </w:t>
      </w:r>
    </w:p>
    <w:p w14:paraId="4DC226F4" w14:textId="77777777" w:rsidR="00BC7312" w:rsidRPr="0058783E" w:rsidRDefault="00BC7312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>Navigate to the folder where you have StoreFront</w:t>
      </w:r>
    </w:p>
    <w:p w14:paraId="2C5D442C" w14:textId="77777777" w:rsidR="00BC7312" w:rsidRPr="0058783E" w:rsidRDefault="00BC7312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>Open Command Prompt and run the command</w:t>
      </w:r>
    </w:p>
    <w:p w14:paraId="110D042F" w14:textId="7D46AF29" w:rsidR="00BC7312" w:rsidRPr="0058783E" w:rsidRDefault="00BC7312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ng </w:t>
      </w:r>
      <w:proofErr w:type="gramStart"/>
      <w:r w:rsidRPr="0058783E">
        <w:rPr>
          <w:rFonts w:cstheme="minorHAnsi"/>
          <w:b/>
          <w:sz w:val="24"/>
          <w:szCs w:val="24"/>
        </w:rPr>
        <w:t>serve</w:t>
      </w:r>
      <w:proofErr w:type="gramEnd"/>
      <w:r w:rsidRPr="0058783E">
        <w:rPr>
          <w:rFonts w:cstheme="minorHAnsi"/>
          <w:b/>
          <w:sz w:val="24"/>
          <w:szCs w:val="24"/>
        </w:rPr>
        <w:t xml:space="preserve"> --port 4201</w:t>
      </w:r>
    </w:p>
    <w:p w14:paraId="1BBABACC" w14:textId="659CE42C" w:rsidR="005355AE" w:rsidRPr="0058783E" w:rsidRDefault="005355AE" w:rsidP="00BC7312">
      <w:pPr>
        <w:rPr>
          <w:rFonts w:cstheme="minorHAnsi"/>
          <w:b/>
          <w:sz w:val="24"/>
          <w:szCs w:val="24"/>
        </w:rPr>
      </w:pPr>
    </w:p>
    <w:p w14:paraId="0E430D48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Store Front</w:t>
      </w:r>
    </w:p>
    <w:p w14:paraId="3D614398" w14:textId="77777777" w:rsidR="005355AE" w:rsidRPr="0058783E" w:rsidRDefault="005355AE" w:rsidP="005355AE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Since the Database will not have any users present please create a new account for the </w:t>
      </w:r>
      <w:proofErr w:type="gramStart"/>
      <w:r w:rsidRPr="0058783E">
        <w:rPr>
          <w:rFonts w:cstheme="minorHAnsi"/>
          <w:sz w:val="24"/>
          <w:szCs w:val="24"/>
        </w:rPr>
        <w:t>user .</w:t>
      </w:r>
      <w:proofErr w:type="gramEnd"/>
    </w:p>
    <w:p w14:paraId="576B0026" w14:textId="77777777" w:rsidR="005355AE" w:rsidRPr="0058783E" w:rsidRDefault="005355AE" w:rsidP="005355AE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>A password will be sent to your email id</w:t>
      </w:r>
    </w:p>
    <w:p w14:paraId="3EF19B27" w14:textId="77777777" w:rsidR="005355AE" w:rsidRPr="0058783E" w:rsidRDefault="005355AE" w:rsidP="005355AE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Use the </w:t>
      </w:r>
      <w:proofErr w:type="gramStart"/>
      <w:r w:rsidRPr="0058783E">
        <w:rPr>
          <w:rFonts w:cstheme="minorHAnsi"/>
          <w:sz w:val="24"/>
          <w:szCs w:val="24"/>
        </w:rPr>
        <w:t>password  and</w:t>
      </w:r>
      <w:proofErr w:type="gramEnd"/>
      <w:r w:rsidRPr="0058783E">
        <w:rPr>
          <w:rFonts w:cstheme="minorHAnsi"/>
          <w:sz w:val="24"/>
          <w:szCs w:val="24"/>
        </w:rPr>
        <w:t xml:space="preserve"> the email id sent to your mail address to login</w:t>
      </w:r>
    </w:p>
    <w:p w14:paraId="55DA0FD7" w14:textId="77777777" w:rsidR="005355AE" w:rsidRPr="0058783E" w:rsidRDefault="005355AE" w:rsidP="005355AE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Once </w:t>
      </w:r>
      <w:proofErr w:type="gramStart"/>
      <w:r w:rsidRPr="0058783E">
        <w:rPr>
          <w:rFonts w:cstheme="minorHAnsi"/>
          <w:sz w:val="24"/>
          <w:szCs w:val="24"/>
        </w:rPr>
        <w:t>you</w:t>
      </w:r>
      <w:proofErr w:type="gramEnd"/>
      <w:r w:rsidRPr="0058783E">
        <w:rPr>
          <w:rFonts w:cstheme="minorHAnsi"/>
          <w:sz w:val="24"/>
          <w:szCs w:val="24"/>
        </w:rPr>
        <w:t xml:space="preserve"> login you will have these functionalities</w:t>
      </w:r>
    </w:p>
    <w:p w14:paraId="299EA1CB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View Books</w:t>
      </w:r>
    </w:p>
    <w:p w14:paraId="45B1B7CC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Search for Books</w:t>
      </w:r>
    </w:p>
    <w:p w14:paraId="4DE4D8C9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Add a book to cart </w:t>
      </w:r>
    </w:p>
    <w:p w14:paraId="5F5D8264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Update the user details</w:t>
      </w:r>
    </w:p>
    <w:p w14:paraId="21601B55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Add Payment information</w:t>
      </w:r>
    </w:p>
    <w:p w14:paraId="7F056005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Add shipping information</w:t>
      </w:r>
    </w:p>
    <w:p w14:paraId="0C419F59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Order a book </w:t>
      </w:r>
    </w:p>
    <w:p w14:paraId="4C8AD2CD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View the order details</w:t>
      </w:r>
    </w:p>
    <w:p w14:paraId="04C5E887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Check your previous order</w:t>
      </w:r>
    </w:p>
    <w:p w14:paraId="377645A8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Forgot Password</w:t>
      </w:r>
    </w:p>
    <w:p w14:paraId="4F5B03DD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Create a new Account</w:t>
      </w:r>
    </w:p>
    <w:p w14:paraId="71B01A36" w14:textId="77777777" w:rsidR="005355AE" w:rsidRPr="0058783E" w:rsidRDefault="005355AE" w:rsidP="005355AE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Login and Logout</w:t>
      </w:r>
    </w:p>
    <w:p w14:paraId="4EEA5170" w14:textId="77777777" w:rsidR="005355AE" w:rsidRPr="0058783E" w:rsidRDefault="005355AE" w:rsidP="00BC7312">
      <w:pPr>
        <w:rPr>
          <w:rFonts w:cstheme="minorHAnsi"/>
          <w:b/>
          <w:sz w:val="24"/>
          <w:szCs w:val="24"/>
        </w:rPr>
      </w:pPr>
    </w:p>
    <w:p w14:paraId="3B663B64" w14:textId="77777777" w:rsidR="00BC7312" w:rsidRPr="0058783E" w:rsidRDefault="00BC7312" w:rsidP="00BC7312">
      <w:pPr>
        <w:rPr>
          <w:rFonts w:cstheme="minorHAnsi"/>
          <w:sz w:val="24"/>
          <w:szCs w:val="24"/>
        </w:rPr>
      </w:pPr>
    </w:p>
    <w:p w14:paraId="1F00A08D" w14:textId="165B6AFD" w:rsidR="00262D26" w:rsidRPr="0058783E" w:rsidRDefault="00262D26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3.Setup of the Database</w:t>
      </w:r>
    </w:p>
    <w:p w14:paraId="7D2438C7" w14:textId="77777777" w:rsidR="00262D26" w:rsidRPr="0058783E" w:rsidRDefault="00262D26" w:rsidP="00BC7312">
      <w:pPr>
        <w:rPr>
          <w:rFonts w:cstheme="minorHAnsi"/>
          <w:sz w:val="24"/>
          <w:szCs w:val="24"/>
        </w:rPr>
      </w:pPr>
    </w:p>
    <w:p w14:paraId="5C014DA2" w14:textId="7A8C8DAE" w:rsidR="00BC7312" w:rsidRPr="0058783E" w:rsidRDefault="00BC7312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Open SQL workbench and create a schema with name </w:t>
      </w:r>
      <w:proofErr w:type="spellStart"/>
      <w:r w:rsidRPr="0058783E">
        <w:rPr>
          <w:rFonts w:cstheme="minorHAnsi"/>
          <w:b/>
          <w:sz w:val="24"/>
          <w:szCs w:val="24"/>
        </w:rPr>
        <w:t>bookstoreapi</w:t>
      </w:r>
      <w:proofErr w:type="spellEnd"/>
    </w:p>
    <w:p w14:paraId="390C25AE" w14:textId="40B6AE25" w:rsidR="00BC7312" w:rsidRPr="0058783E" w:rsidRDefault="00BC7312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Please edit the username and password in the </w:t>
      </w:r>
      <w:proofErr w:type="spellStart"/>
      <w:proofErr w:type="gramStart"/>
      <w:r w:rsidR="00EC48B9" w:rsidRPr="0058783E">
        <w:rPr>
          <w:rFonts w:cstheme="minorHAnsi"/>
          <w:b/>
          <w:sz w:val="24"/>
          <w:szCs w:val="24"/>
        </w:rPr>
        <w:t>application.</w:t>
      </w:r>
      <w:r w:rsidRPr="0058783E">
        <w:rPr>
          <w:rFonts w:cstheme="minorHAnsi"/>
          <w:b/>
          <w:sz w:val="24"/>
          <w:szCs w:val="24"/>
        </w:rPr>
        <w:t>properties</w:t>
      </w:r>
      <w:proofErr w:type="spellEnd"/>
      <w:proofErr w:type="gramEnd"/>
      <w:r w:rsidRPr="0058783E">
        <w:rPr>
          <w:rFonts w:cstheme="minorHAnsi"/>
          <w:sz w:val="24"/>
          <w:szCs w:val="24"/>
        </w:rPr>
        <w:t xml:space="preserve"> file according to your database</w:t>
      </w:r>
    </w:p>
    <w:p w14:paraId="6293B856" w14:textId="4C242528" w:rsidR="00262D26" w:rsidRPr="0058783E" w:rsidRDefault="00262D26" w:rsidP="00BC7312">
      <w:pPr>
        <w:rPr>
          <w:rFonts w:cstheme="minorHAnsi"/>
          <w:sz w:val="24"/>
          <w:szCs w:val="24"/>
        </w:rPr>
      </w:pPr>
    </w:p>
    <w:p w14:paraId="21B240AE" w14:textId="5DD63DC2" w:rsidR="00262D26" w:rsidRPr="0058783E" w:rsidRDefault="00262D26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4.Import the java code to your eclipse environment </w:t>
      </w:r>
    </w:p>
    <w:p w14:paraId="7F0C2A84" w14:textId="378A018D" w:rsidR="000364E3" w:rsidRPr="0058783E" w:rsidRDefault="000364E3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Import </w:t>
      </w:r>
      <w:r w:rsidR="007C6B03" w:rsidRPr="0058783E">
        <w:rPr>
          <w:rFonts w:cstheme="minorHAnsi"/>
          <w:b/>
          <w:sz w:val="24"/>
          <w:szCs w:val="24"/>
        </w:rPr>
        <w:sym w:font="Wingdings" w:char="F0E0"/>
      </w:r>
      <w:r w:rsidR="007C6B03" w:rsidRPr="0058783E">
        <w:rPr>
          <w:rFonts w:cstheme="minorHAnsi"/>
          <w:b/>
          <w:sz w:val="24"/>
          <w:szCs w:val="24"/>
        </w:rPr>
        <w:t xml:space="preserve">existing projects into workspace </w:t>
      </w:r>
      <w:r w:rsidR="007C6B03" w:rsidRPr="0058783E">
        <w:rPr>
          <w:rFonts w:cstheme="minorHAnsi"/>
          <w:b/>
          <w:sz w:val="24"/>
          <w:szCs w:val="24"/>
        </w:rPr>
        <w:sym w:font="Wingdings" w:char="F0E0"/>
      </w:r>
      <w:r w:rsidR="007C6B03" w:rsidRPr="0058783E">
        <w:rPr>
          <w:rFonts w:cstheme="minorHAnsi"/>
          <w:b/>
          <w:sz w:val="24"/>
          <w:szCs w:val="24"/>
        </w:rPr>
        <w:t>choose the folder</w:t>
      </w:r>
    </w:p>
    <w:p w14:paraId="2F95B551" w14:textId="3A9B2ECE" w:rsidR="00807C05" w:rsidRPr="0058783E" w:rsidRDefault="00807C05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Make sure you have spring Boot in your eclipse else please do install that as </w:t>
      </w:r>
      <w:proofErr w:type="spellStart"/>
      <w:proofErr w:type="gramStart"/>
      <w:r w:rsidRPr="0058783E">
        <w:rPr>
          <w:rFonts w:cstheme="minorHAnsi"/>
          <w:sz w:val="24"/>
          <w:szCs w:val="24"/>
        </w:rPr>
        <w:t>well</w:t>
      </w:r>
      <w:r w:rsidR="00FE4C70" w:rsidRPr="0058783E">
        <w:rPr>
          <w:rFonts w:cstheme="minorHAnsi"/>
          <w:sz w:val="24"/>
          <w:szCs w:val="24"/>
        </w:rPr>
        <w:t>.Also</w:t>
      </w:r>
      <w:proofErr w:type="spellEnd"/>
      <w:proofErr w:type="gramEnd"/>
      <w:r w:rsidR="00FE4C70" w:rsidRPr="0058783E">
        <w:rPr>
          <w:rFonts w:cstheme="minorHAnsi"/>
          <w:sz w:val="24"/>
          <w:szCs w:val="24"/>
        </w:rPr>
        <w:t xml:space="preserve"> run the chat application in a separate workspace as it is not spring Boot Application</w:t>
      </w:r>
    </w:p>
    <w:p w14:paraId="16696DF0" w14:textId="44885949" w:rsidR="00807C05" w:rsidRPr="0058783E" w:rsidRDefault="00807C05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Once maven has downloaded the required jar files into your </w:t>
      </w:r>
      <w:proofErr w:type="gramStart"/>
      <w:r w:rsidRPr="0058783E">
        <w:rPr>
          <w:rFonts w:cstheme="minorHAnsi"/>
          <w:sz w:val="24"/>
          <w:szCs w:val="24"/>
        </w:rPr>
        <w:t>workspace ,run</w:t>
      </w:r>
      <w:proofErr w:type="gramEnd"/>
      <w:r w:rsidRPr="0058783E">
        <w:rPr>
          <w:rFonts w:cstheme="minorHAnsi"/>
          <w:sz w:val="24"/>
          <w:szCs w:val="24"/>
        </w:rPr>
        <w:t xml:space="preserve"> the program </w:t>
      </w:r>
      <w:r w:rsidR="0018646B" w:rsidRPr="0058783E">
        <w:rPr>
          <w:rFonts w:cstheme="minorHAnsi"/>
          <w:sz w:val="24"/>
          <w:szCs w:val="24"/>
        </w:rPr>
        <w:t>as Spring Boot Application</w:t>
      </w:r>
      <w:r w:rsidR="005355AE" w:rsidRPr="0058783E">
        <w:rPr>
          <w:rFonts w:cstheme="minorHAnsi"/>
          <w:sz w:val="24"/>
          <w:szCs w:val="24"/>
        </w:rPr>
        <w:t>.</w:t>
      </w:r>
    </w:p>
    <w:p w14:paraId="3DD62787" w14:textId="5A8B0EDB" w:rsidR="005355AE" w:rsidRPr="0058783E" w:rsidRDefault="005355AE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While uploading a new book or editing a new book please fill the required fields and to check the images uploaded please do a refresh option in your eclipse on the folder </w:t>
      </w:r>
      <w:proofErr w:type="spellStart"/>
      <w:r w:rsidRPr="0058783E">
        <w:rPr>
          <w:rFonts w:cstheme="minorHAnsi"/>
          <w:sz w:val="24"/>
          <w:szCs w:val="24"/>
        </w:rPr>
        <w:t>src</w:t>
      </w:r>
      <w:proofErr w:type="spellEnd"/>
      <w:r w:rsidRPr="0058783E">
        <w:rPr>
          <w:rFonts w:cstheme="minorHAnsi"/>
          <w:sz w:val="24"/>
          <w:szCs w:val="24"/>
        </w:rPr>
        <w:t>/main/resources/static/image/book</w:t>
      </w:r>
    </w:p>
    <w:p w14:paraId="23C5D302" w14:textId="4E2BFEE1" w:rsidR="005355AE" w:rsidRPr="0058783E" w:rsidRDefault="005355AE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As eclipse doesn’t provide automatic refresh of the </w:t>
      </w:r>
      <w:proofErr w:type="gramStart"/>
      <w:r w:rsidRPr="0058783E">
        <w:rPr>
          <w:rFonts w:cstheme="minorHAnsi"/>
          <w:sz w:val="24"/>
          <w:szCs w:val="24"/>
        </w:rPr>
        <w:t>resources .</w:t>
      </w:r>
      <w:proofErr w:type="gramEnd"/>
    </w:p>
    <w:p w14:paraId="4F520F97" w14:textId="04270503" w:rsidR="00807C05" w:rsidRPr="0058783E" w:rsidRDefault="00807C05" w:rsidP="00BC7312">
      <w:pPr>
        <w:rPr>
          <w:rFonts w:cstheme="minorHAnsi"/>
          <w:sz w:val="24"/>
          <w:szCs w:val="24"/>
        </w:rPr>
      </w:pPr>
    </w:p>
    <w:p w14:paraId="67F7F923" w14:textId="5408E0B6" w:rsidR="00807C05" w:rsidRPr="0058783E" w:rsidRDefault="00807C05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5.After </w:t>
      </w:r>
      <w:r w:rsidR="00E6468D" w:rsidRPr="0058783E">
        <w:rPr>
          <w:rFonts w:cstheme="minorHAnsi"/>
          <w:b/>
          <w:sz w:val="24"/>
          <w:szCs w:val="24"/>
        </w:rPr>
        <w:t>performing</w:t>
      </w:r>
      <w:r w:rsidRPr="0058783E">
        <w:rPr>
          <w:rFonts w:cstheme="minorHAnsi"/>
          <w:b/>
          <w:sz w:val="24"/>
          <w:szCs w:val="24"/>
        </w:rPr>
        <w:t xml:space="preserve"> all these configurations the application is </w:t>
      </w:r>
      <w:proofErr w:type="spellStart"/>
      <w:proofErr w:type="gramStart"/>
      <w:r w:rsidRPr="0058783E">
        <w:rPr>
          <w:rFonts w:cstheme="minorHAnsi"/>
          <w:b/>
          <w:sz w:val="24"/>
          <w:szCs w:val="24"/>
        </w:rPr>
        <w:t>ready</w:t>
      </w:r>
      <w:r w:rsidR="00775CE5" w:rsidRPr="0058783E">
        <w:rPr>
          <w:rFonts w:cstheme="minorHAnsi"/>
          <w:b/>
          <w:sz w:val="24"/>
          <w:szCs w:val="24"/>
        </w:rPr>
        <w:t>.If</w:t>
      </w:r>
      <w:proofErr w:type="spellEnd"/>
      <w:proofErr w:type="gramEnd"/>
      <w:r w:rsidR="00775CE5" w:rsidRPr="0058783E">
        <w:rPr>
          <w:rFonts w:cstheme="minorHAnsi"/>
          <w:b/>
          <w:sz w:val="24"/>
          <w:szCs w:val="24"/>
        </w:rPr>
        <w:t xml:space="preserve"> anything is not working please re check all these configurations .</w:t>
      </w:r>
    </w:p>
    <w:p w14:paraId="683AE794" w14:textId="1F50DF91" w:rsidR="00775CE5" w:rsidRPr="0058783E" w:rsidRDefault="00775CE5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lastRenderedPageBreak/>
        <w:t xml:space="preserve">We have performed tests on 3-4 different computers and usually found problem is we would have missed one of the configuration which results in </w:t>
      </w:r>
      <w:proofErr w:type="gramStart"/>
      <w:r w:rsidRPr="0058783E">
        <w:rPr>
          <w:rFonts w:cstheme="minorHAnsi"/>
          <w:b/>
          <w:sz w:val="24"/>
          <w:szCs w:val="24"/>
        </w:rPr>
        <w:t>error .</w:t>
      </w:r>
      <w:proofErr w:type="gramEnd"/>
    </w:p>
    <w:p w14:paraId="151B810C" w14:textId="77777777" w:rsidR="00E6468D" w:rsidRPr="0058783E" w:rsidRDefault="00E6468D" w:rsidP="00BC7312">
      <w:pPr>
        <w:rPr>
          <w:rFonts w:cstheme="minorHAnsi"/>
          <w:sz w:val="24"/>
          <w:szCs w:val="24"/>
        </w:rPr>
      </w:pPr>
    </w:p>
    <w:p w14:paraId="5E6DEB4F" w14:textId="6EF9E453" w:rsidR="0018646B" w:rsidRPr="0058783E" w:rsidRDefault="0018646B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6.Email ID setup </w:t>
      </w:r>
    </w:p>
    <w:p w14:paraId="6BB23B7E" w14:textId="6C050B75" w:rsidR="0018646B" w:rsidRPr="0058783E" w:rsidRDefault="0018646B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>File:</w:t>
      </w:r>
    </w:p>
    <w:p w14:paraId="1B5D945B" w14:textId="03C30562" w:rsidR="00BC7312" w:rsidRPr="0058783E" w:rsidRDefault="0018646B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>E</w:t>
      </w:r>
      <w:r w:rsidR="00BC7312" w:rsidRPr="0058783E">
        <w:rPr>
          <w:rFonts w:cstheme="minorHAnsi"/>
          <w:sz w:val="24"/>
          <w:szCs w:val="24"/>
        </w:rPr>
        <w:t xml:space="preserve">mail id is removed to check email facility please make sure </w:t>
      </w:r>
      <w:proofErr w:type="gramStart"/>
      <w:r w:rsidR="00BC7312" w:rsidRPr="0058783E">
        <w:rPr>
          <w:rFonts w:cstheme="minorHAnsi"/>
          <w:sz w:val="24"/>
          <w:szCs w:val="24"/>
        </w:rPr>
        <w:t>your</w:t>
      </w:r>
      <w:proofErr w:type="gramEnd"/>
      <w:r w:rsidR="00BC7312" w:rsidRPr="0058783E">
        <w:rPr>
          <w:rFonts w:cstheme="minorHAnsi"/>
          <w:sz w:val="24"/>
          <w:szCs w:val="24"/>
        </w:rPr>
        <w:t xml:space="preserve"> in google account settings you have allows secure apps to run option on</w:t>
      </w:r>
    </w:p>
    <w:p w14:paraId="7011247F" w14:textId="083FB1BF" w:rsidR="00BC7312" w:rsidRPr="0058783E" w:rsidRDefault="00BC7312" w:rsidP="00BC7312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>Provide a valid email id and password</w:t>
      </w:r>
      <w:r w:rsidR="00DF78A9" w:rsidRPr="0058783E">
        <w:rPr>
          <w:rFonts w:cstheme="minorHAnsi"/>
          <w:sz w:val="24"/>
          <w:szCs w:val="24"/>
        </w:rPr>
        <w:t xml:space="preserve"> in </w:t>
      </w:r>
      <w:proofErr w:type="spellStart"/>
      <w:proofErr w:type="gramStart"/>
      <w:r w:rsidR="00DF78A9" w:rsidRPr="0058783E">
        <w:rPr>
          <w:rFonts w:cstheme="minorHAnsi"/>
          <w:b/>
          <w:sz w:val="24"/>
          <w:szCs w:val="24"/>
        </w:rPr>
        <w:t>application.properties</w:t>
      </w:r>
      <w:proofErr w:type="spellEnd"/>
      <w:proofErr w:type="gramEnd"/>
    </w:p>
    <w:p w14:paraId="68505B04" w14:textId="77777777" w:rsidR="0018646B" w:rsidRPr="0058783E" w:rsidRDefault="0018646B" w:rsidP="00BC7312">
      <w:pPr>
        <w:rPr>
          <w:rFonts w:cstheme="minorHAnsi"/>
          <w:sz w:val="24"/>
          <w:szCs w:val="24"/>
        </w:rPr>
      </w:pPr>
    </w:p>
    <w:p w14:paraId="664513C9" w14:textId="4FCC4ED8" w:rsidR="00BC7312" w:rsidRPr="0058783E" w:rsidRDefault="002829E3" w:rsidP="00BC7312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7.Chat </w:t>
      </w:r>
      <w:proofErr w:type="gramStart"/>
      <w:r w:rsidRPr="0058783E">
        <w:rPr>
          <w:rFonts w:cstheme="minorHAnsi"/>
          <w:b/>
          <w:sz w:val="24"/>
          <w:szCs w:val="24"/>
        </w:rPr>
        <w:t>With</w:t>
      </w:r>
      <w:proofErr w:type="gramEnd"/>
      <w:r w:rsidRPr="0058783E">
        <w:rPr>
          <w:rFonts w:cstheme="minorHAnsi"/>
          <w:b/>
          <w:sz w:val="24"/>
          <w:szCs w:val="24"/>
        </w:rPr>
        <w:t xml:space="preserve"> Us</w:t>
      </w:r>
    </w:p>
    <w:p w14:paraId="2E563C49" w14:textId="5971BB92" w:rsidR="008B56CA" w:rsidRPr="0058783E" w:rsidRDefault="002829E3">
      <w:pPr>
        <w:rPr>
          <w:rFonts w:cstheme="minorHAnsi"/>
          <w:sz w:val="24"/>
          <w:szCs w:val="24"/>
        </w:rPr>
      </w:pPr>
      <w:r w:rsidRPr="0058783E">
        <w:rPr>
          <w:rFonts w:cstheme="minorHAnsi"/>
          <w:sz w:val="24"/>
          <w:szCs w:val="24"/>
        </w:rPr>
        <w:t xml:space="preserve">To implement chat </w:t>
      </w:r>
      <w:proofErr w:type="gramStart"/>
      <w:r w:rsidRPr="0058783E">
        <w:rPr>
          <w:rFonts w:cstheme="minorHAnsi"/>
          <w:sz w:val="24"/>
          <w:szCs w:val="24"/>
        </w:rPr>
        <w:t>application ,please</w:t>
      </w:r>
      <w:proofErr w:type="gramEnd"/>
      <w:r w:rsidRPr="0058783E">
        <w:rPr>
          <w:rFonts w:cstheme="minorHAnsi"/>
          <w:sz w:val="24"/>
          <w:szCs w:val="24"/>
        </w:rPr>
        <w:t xml:space="preserve"> import this also into your another workspace of eclipse and run it as Spring Boot Application</w:t>
      </w:r>
    </w:p>
    <w:p w14:paraId="46720A7F" w14:textId="200984E1" w:rsidR="008B56CA" w:rsidRPr="0058783E" w:rsidRDefault="008B56CA">
      <w:pPr>
        <w:rPr>
          <w:rFonts w:cstheme="minorHAnsi"/>
          <w:b/>
          <w:sz w:val="24"/>
          <w:szCs w:val="24"/>
        </w:rPr>
      </w:pPr>
    </w:p>
    <w:p w14:paraId="279032AD" w14:textId="45FCF36C" w:rsidR="00CB67B3" w:rsidRPr="0058783E" w:rsidRDefault="00CB67B3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Comments have been provided to </w:t>
      </w:r>
      <w:r w:rsidR="00B53700" w:rsidRPr="0058783E">
        <w:rPr>
          <w:rFonts w:cstheme="minorHAnsi"/>
          <w:b/>
          <w:sz w:val="24"/>
          <w:szCs w:val="24"/>
        </w:rPr>
        <w:t xml:space="preserve">all </w:t>
      </w:r>
      <w:r w:rsidRPr="0058783E">
        <w:rPr>
          <w:rFonts w:cstheme="minorHAnsi"/>
          <w:b/>
          <w:sz w:val="24"/>
          <w:szCs w:val="24"/>
        </w:rPr>
        <w:t xml:space="preserve">of the functions in the </w:t>
      </w:r>
      <w:proofErr w:type="gramStart"/>
      <w:r w:rsidRPr="0058783E">
        <w:rPr>
          <w:rFonts w:cstheme="minorHAnsi"/>
          <w:b/>
          <w:sz w:val="24"/>
          <w:szCs w:val="24"/>
        </w:rPr>
        <w:t xml:space="preserve">application </w:t>
      </w:r>
      <w:r w:rsidR="004432DE" w:rsidRPr="0058783E">
        <w:rPr>
          <w:rFonts w:cstheme="minorHAnsi"/>
          <w:b/>
          <w:sz w:val="24"/>
          <w:szCs w:val="24"/>
        </w:rPr>
        <w:t xml:space="preserve"> which</w:t>
      </w:r>
      <w:proofErr w:type="gramEnd"/>
      <w:r w:rsidR="004432DE" w:rsidRPr="0058783E">
        <w:rPr>
          <w:rFonts w:cstheme="minorHAnsi"/>
          <w:b/>
          <w:sz w:val="24"/>
          <w:szCs w:val="24"/>
        </w:rPr>
        <w:t xml:space="preserve"> we have written and not to system generated files</w:t>
      </w:r>
    </w:p>
    <w:p w14:paraId="141350C0" w14:textId="358A9BE2" w:rsidR="00D8732B" w:rsidRPr="0058783E" w:rsidRDefault="00D8732B">
      <w:pPr>
        <w:rPr>
          <w:rFonts w:cstheme="minorHAnsi"/>
          <w:b/>
          <w:sz w:val="24"/>
          <w:szCs w:val="24"/>
        </w:rPr>
      </w:pPr>
      <w:r w:rsidRPr="0058783E">
        <w:rPr>
          <w:rFonts w:cstheme="minorHAnsi"/>
          <w:b/>
          <w:sz w:val="24"/>
          <w:szCs w:val="24"/>
        </w:rPr>
        <w:t xml:space="preserve">All the functionalities have been demonstrated in the demo </w:t>
      </w:r>
      <w:r w:rsidR="00D83D52" w:rsidRPr="0058783E">
        <w:rPr>
          <w:rFonts w:cstheme="minorHAnsi"/>
          <w:b/>
          <w:sz w:val="24"/>
          <w:szCs w:val="24"/>
        </w:rPr>
        <w:t xml:space="preserve">right from session management to login and </w:t>
      </w:r>
      <w:proofErr w:type="gramStart"/>
      <w:r w:rsidR="00D83D52" w:rsidRPr="0058783E">
        <w:rPr>
          <w:rFonts w:cstheme="minorHAnsi"/>
          <w:b/>
          <w:sz w:val="24"/>
          <w:szCs w:val="24"/>
        </w:rPr>
        <w:t>logout .</w:t>
      </w:r>
      <w:proofErr w:type="gramEnd"/>
    </w:p>
    <w:p w14:paraId="1A8B0AFA" w14:textId="77777777" w:rsidR="00B53700" w:rsidRPr="0058783E" w:rsidRDefault="00B53700">
      <w:pPr>
        <w:rPr>
          <w:rFonts w:cstheme="minorHAnsi"/>
          <w:b/>
          <w:sz w:val="24"/>
          <w:szCs w:val="24"/>
        </w:rPr>
      </w:pPr>
    </w:p>
    <w:p w14:paraId="14FAC0CF" w14:textId="77777777" w:rsidR="002B1B97" w:rsidRPr="0058783E" w:rsidRDefault="002B1B97">
      <w:pPr>
        <w:rPr>
          <w:rFonts w:cstheme="minorHAnsi"/>
          <w:b/>
          <w:sz w:val="24"/>
          <w:szCs w:val="24"/>
        </w:rPr>
      </w:pPr>
    </w:p>
    <w:sectPr w:rsidR="002B1B97" w:rsidRPr="0058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12"/>
    <w:rsid w:val="000364E3"/>
    <w:rsid w:val="00114145"/>
    <w:rsid w:val="0018646B"/>
    <w:rsid w:val="00262D26"/>
    <w:rsid w:val="002829E3"/>
    <w:rsid w:val="002B1B97"/>
    <w:rsid w:val="00300C91"/>
    <w:rsid w:val="004432DE"/>
    <w:rsid w:val="004E66D2"/>
    <w:rsid w:val="005355AE"/>
    <w:rsid w:val="005766A1"/>
    <w:rsid w:val="0058783E"/>
    <w:rsid w:val="005F6E10"/>
    <w:rsid w:val="00645252"/>
    <w:rsid w:val="006D3D74"/>
    <w:rsid w:val="00775CE5"/>
    <w:rsid w:val="007C6B03"/>
    <w:rsid w:val="00806A1D"/>
    <w:rsid w:val="00807C05"/>
    <w:rsid w:val="008B56CA"/>
    <w:rsid w:val="00A522C6"/>
    <w:rsid w:val="00A9204E"/>
    <w:rsid w:val="00B53700"/>
    <w:rsid w:val="00BC7312"/>
    <w:rsid w:val="00CB67B3"/>
    <w:rsid w:val="00D83D52"/>
    <w:rsid w:val="00D8732B"/>
    <w:rsid w:val="00DF78A9"/>
    <w:rsid w:val="00E6468D"/>
    <w:rsid w:val="00EC48B9"/>
    <w:rsid w:val="00FA4923"/>
    <w:rsid w:val="00F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7C7C"/>
  <w15:chartTrackingRefBased/>
  <w15:docId w15:val="{10A599A1-54A5-4A30-86E5-1F10F8A8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4E66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me8Gr8-rUK29BDTx84O4E4LdHwECy2a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652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Babu Srinivas</dc:creator>
  <cp:keywords/>
  <dc:description/>
  <cp:lastModifiedBy>Sharath Babu Srinivas</cp:lastModifiedBy>
  <cp:revision>6</cp:revision>
  <dcterms:created xsi:type="dcterms:W3CDTF">2018-05-05T03:30:00Z</dcterms:created>
  <dcterms:modified xsi:type="dcterms:W3CDTF">2018-05-06T22:08:00Z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